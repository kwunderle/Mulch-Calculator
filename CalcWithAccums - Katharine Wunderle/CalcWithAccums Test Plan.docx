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EDF5" w14:textId="211AA776" w:rsidR="00A9204E" w:rsidRDefault="00C83C29">
      <w:proofErr w:type="spellStart"/>
      <w:r>
        <w:t>CalcWithAccums</w:t>
      </w:r>
      <w:proofErr w:type="spellEnd"/>
      <w:r>
        <w:t xml:space="preserve"> Test Plan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Katharine Wunderle</w:t>
      </w:r>
      <w:r>
        <w:br/>
      </w:r>
    </w:p>
    <w:p w14:paraId="169722B3" w14:textId="58F80585" w:rsidR="00C83C29" w:rsidRDefault="00C83C29">
      <w:r>
        <w:t>After programming the initial logic to get the input from the user for length, width, and height, I verified on a separate calculator that the calculations for cubic feet, cubic yards, and price of the order were correct. I tested 4 different sets of variables and verified each of the outputs. I visually verified that the total price of the order was displayed in the currency format. Then I visually verified that the constant for the price per yard displayed in the label properly.</w:t>
      </w:r>
      <w:r w:rsidR="00074246">
        <w:t xml:space="preserve"> I then programmed the calculation logic for the accumulative total output and verified on a separate calculator that it was correct. I then verified that each time I calculate a new order, the total is added on to each of the accumulative output and the total number or orders increased by one each time. I then visually verified that my truck capacity constant was displaying correctly when calculate was clicked.</w:t>
      </w:r>
      <w:r w:rsidR="009E7156">
        <w:t xml:space="preserve"> Next, I checked and made sure that the </w:t>
      </w:r>
      <w:r w:rsidR="004B2B79">
        <w:t>number</w:t>
      </w:r>
      <w:r w:rsidR="009E7156">
        <w:t xml:space="preserve"> of cubic yards was subtracted correctly from the empty truck capacity and displayed in the less ordered output. I then verified that the remaining truck capacity added up and displayed correctly. I then checked the clear button and made sure </w:t>
      </w:r>
      <w:r w:rsidR="004B2B79">
        <w:t>all</w:t>
      </w:r>
      <w:r w:rsidR="009E7156">
        <w:t xml:space="preserve"> the text boxes were wiped clean. I then entered new input to calculate to verify that all the accumulators had been cleared and began new </w:t>
      </w:r>
      <w:r w:rsidR="004B2B79">
        <w:t>calculations</w:t>
      </w:r>
      <w:r w:rsidR="009E7156">
        <w:t xml:space="preserve"> correctly.</w:t>
      </w:r>
      <w:r w:rsidR="004B2B79">
        <w:t xml:space="preserve"> I then visually verified that when the remaining truck capacity greater than 0, the textbox was highlighted in light blue, and then when the amount was 0 or less than 0, the textbox was highlighted in red. Then I made sure the highlight was cleared when the clear button was pressed.</w:t>
      </w:r>
    </w:p>
    <w:sectPr w:rsidR="00C8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29"/>
    <w:rsid w:val="00074246"/>
    <w:rsid w:val="004B2B79"/>
    <w:rsid w:val="004B3800"/>
    <w:rsid w:val="00645252"/>
    <w:rsid w:val="006D3D74"/>
    <w:rsid w:val="0083569A"/>
    <w:rsid w:val="009E7156"/>
    <w:rsid w:val="00A9204E"/>
    <w:rsid w:val="00C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2B62"/>
  <w15:chartTrackingRefBased/>
  <w15:docId w15:val="{566B645E-6A8F-40AE-B89F-55A19B3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AppData\Local\Microsoft\Office\16.0\DTS\en-US%7bE00231A0-0D24-493B-A82F-DE70AF22BE65%7d\%7bD70FE0EF-34D5-4A37-A776-7090D0B9137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{D70FE0EF-34D5-4A37-A776-7090D0B91376}tf02786999_win32.dotx</Template>
  <TotalTime>125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Katharine Wunderle</cp:lastModifiedBy>
  <cp:revision>2</cp:revision>
  <dcterms:created xsi:type="dcterms:W3CDTF">2021-03-02T04:24:00Z</dcterms:created>
  <dcterms:modified xsi:type="dcterms:W3CDTF">2021-03-02T04:24:00Z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